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34" w:rsidRDefault="00914482" w:rsidP="00BB19A2">
      <w:pPr>
        <w:rPr>
          <w:lang w:bidi="fa-IR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-951865</wp:posOffset>
            </wp:positionV>
            <wp:extent cx="7762584" cy="109931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nicbook-m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584" cy="1099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70F4" w:rsidRDefault="00D270F4" w:rsidP="00BB19A2">
      <w:pPr>
        <w:rPr>
          <w:lang w:bidi="fa-IR"/>
        </w:rPr>
      </w:pPr>
    </w:p>
    <w:p w:rsidR="00D270F4" w:rsidRDefault="00D270F4" w:rsidP="00BB19A2">
      <w:pPr>
        <w:rPr>
          <w:lang w:bidi="fa-IR"/>
        </w:rPr>
      </w:pPr>
    </w:p>
    <w:p w:rsidR="00A42957" w:rsidRDefault="00D270F4" w:rsidP="00D270F4">
      <w:pPr>
        <w:jc w:val="left"/>
        <w:rPr>
          <w:lang w:bidi="fa-IR"/>
        </w:rPr>
      </w:pPr>
      <w:r>
        <w:rPr>
          <w:lang w:bidi="fa-IR"/>
        </w:rPr>
        <w:br w:type="page"/>
      </w:r>
    </w:p>
    <w:p w:rsidR="001805CC" w:rsidRPr="00A42957" w:rsidRDefault="001805CC" w:rsidP="001805CC">
      <w:pPr>
        <w:rPr>
          <w:lang w:bidi="fa-IR"/>
        </w:rPr>
      </w:pPr>
    </w:p>
    <w:p w:rsidR="001805CC" w:rsidRDefault="001805CC" w:rsidP="001805CC">
      <w:pPr>
        <w:rPr>
          <w:lang w:bidi="fa-IR"/>
        </w:rPr>
      </w:pPr>
      <w:r>
        <w:rPr>
          <w:rFonts w:hint="cs"/>
          <w:rtl/>
          <w:lang w:bidi="fa-IR"/>
        </w:rPr>
        <w:t>بخش های کتاب:</w:t>
      </w:r>
    </w:p>
    <w:p w:rsidR="001805CC" w:rsidRDefault="001805CC" w:rsidP="001805CC">
      <w:pPr>
        <w:rPr>
          <w:rtl/>
          <w:lang w:bidi="fa-IR"/>
        </w:rPr>
      </w:pPr>
      <w:r>
        <w:rPr>
          <w:rFonts w:hint="cs"/>
          <w:rtl/>
          <w:lang w:bidi="fa-IR"/>
        </w:rPr>
        <w:t>جلد روی کتاب</w:t>
      </w:r>
    </w:p>
    <w:p w:rsidR="001805CC" w:rsidRDefault="001805CC" w:rsidP="001805CC">
      <w:pPr>
        <w:rPr>
          <w:rtl/>
          <w:lang w:bidi="fa-IR"/>
        </w:rPr>
      </w:pPr>
      <w:r>
        <w:rPr>
          <w:rFonts w:hint="cs"/>
          <w:rtl/>
          <w:lang w:bidi="fa-IR"/>
        </w:rPr>
        <w:t>صفحه ای برای عنوان کتاب و نویسندگان</w:t>
      </w:r>
    </w:p>
    <w:p w:rsidR="001805CC" w:rsidRDefault="001805CC" w:rsidP="001805CC">
      <w:pPr>
        <w:rPr>
          <w:rtl/>
          <w:lang w:bidi="fa-IR"/>
        </w:rPr>
      </w:pPr>
      <w:r>
        <w:rPr>
          <w:rFonts w:hint="cs"/>
          <w:rtl/>
          <w:lang w:bidi="fa-IR"/>
        </w:rPr>
        <w:t>فهرست مطالب</w:t>
      </w: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درباره نویسندگان</w:t>
      </w: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مقدمه</w:t>
      </w: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پیشگفتار</w:t>
      </w: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مقدمه کتاب</w:t>
      </w:r>
    </w:p>
    <w:p w:rsidR="001805CC" w:rsidRDefault="001805CC" w:rsidP="001805CC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این کتاب برای چه کسانی مناسب است؟</w:t>
      </w:r>
    </w:p>
    <w:p w:rsidR="001805CC" w:rsidRDefault="001805CC" w:rsidP="001805CC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این کتاب حاوی چه مطالبی هست؟</w:t>
      </w:r>
    </w:p>
    <w:p w:rsidR="001805CC" w:rsidRDefault="001805CC" w:rsidP="001805CC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عرف های رعایت شده در این کتاب</w:t>
      </w:r>
    </w:p>
    <w:p w:rsidR="001805CC" w:rsidRDefault="001805CC" w:rsidP="001805CC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نمونه کدها</w:t>
      </w: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اول : آشنایی با </w:t>
      </w:r>
      <w:r>
        <w:rPr>
          <w:lang w:bidi="fa-IR"/>
        </w:rPr>
        <w:t xml:space="preserve">Apache Cordova </w:t>
      </w:r>
      <w:r>
        <w:rPr>
          <w:rFonts w:hint="cs"/>
          <w:rtl/>
          <w:lang w:bidi="fa-IR"/>
        </w:rPr>
        <w:t xml:space="preserve"> و نصب و راه اندازی </w:t>
      </w:r>
    </w:p>
    <w:p w:rsidR="001805CC" w:rsidRDefault="001805CC" w:rsidP="001805CC">
      <w:pPr>
        <w:pStyle w:val="ListParagraph"/>
        <w:numPr>
          <w:ilvl w:val="1"/>
          <w:numId w:val="4"/>
        </w:numPr>
        <w:bidi/>
        <w:jc w:val="left"/>
        <w:rPr>
          <w:lang w:bidi="fa-IR"/>
        </w:rPr>
      </w:pPr>
      <w:r>
        <w:rPr>
          <w:lang w:bidi="fa-IR"/>
        </w:rPr>
        <w:t xml:space="preserve">Apache </w:t>
      </w:r>
      <w:proofErr w:type="spellStart"/>
      <w:proofErr w:type="gramStart"/>
      <w:r>
        <w:rPr>
          <w:lang w:bidi="fa-IR"/>
        </w:rPr>
        <w:t>Crodova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چیست</w:t>
      </w:r>
      <w:proofErr w:type="gramEnd"/>
      <w:r>
        <w:rPr>
          <w:rFonts w:hint="cs"/>
          <w:rtl/>
          <w:lang w:bidi="fa-IR"/>
        </w:rPr>
        <w:t>؟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تاریخچه</w:t>
      </w:r>
      <w:r>
        <w:rPr>
          <w:lang w:bidi="fa-IR"/>
        </w:rPr>
        <w:t xml:space="preserve"> 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توضیح مختصری در مورد </w:t>
      </w:r>
      <w:r>
        <w:rPr>
          <w:lang w:bidi="fa-IR"/>
        </w:rPr>
        <w:t xml:space="preserve">Adobe </w:t>
      </w:r>
      <w:proofErr w:type="spellStart"/>
      <w:r>
        <w:rPr>
          <w:lang w:bidi="fa-IR"/>
        </w:rPr>
        <w:t>Phonegap</w:t>
      </w:r>
      <w:proofErr w:type="spellEnd"/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مزایا و معایب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فرآیند بسته بندی اپلیکیشن ها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proofErr w:type="spellStart"/>
      <w:r>
        <w:rPr>
          <w:lang w:bidi="fa-IR"/>
        </w:rPr>
        <w:t>WebView</w:t>
      </w:r>
      <w:proofErr w:type="spellEnd"/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نحوه استفاده از قابلیت های بومی دستگاه های تفلن همراه</w:t>
      </w:r>
    </w:p>
    <w:p w:rsidR="001805CC" w:rsidRDefault="001805CC" w:rsidP="001805CC">
      <w:pPr>
        <w:pStyle w:val="ListParagraph"/>
        <w:numPr>
          <w:ilvl w:val="1"/>
          <w:numId w:val="4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کار با </w:t>
      </w:r>
      <w:r>
        <w:rPr>
          <w:lang w:bidi="fa-IR"/>
        </w:rPr>
        <w:t xml:space="preserve">Apache Cordova </w:t>
      </w:r>
      <w:r>
        <w:rPr>
          <w:rFonts w:hint="cs"/>
          <w:rtl/>
          <w:lang w:bidi="fa-IR"/>
        </w:rPr>
        <w:t xml:space="preserve"> در ویژوال استودیو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نصب و راه اندازی در ویژوال استودیو</w:t>
      </w:r>
    </w:p>
    <w:p w:rsidR="001805CC" w:rsidRDefault="001805CC" w:rsidP="001805CC">
      <w:pPr>
        <w:pStyle w:val="ListParagraph"/>
        <w:numPr>
          <w:ilvl w:val="3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نصب اتوماتیک</w:t>
      </w:r>
    </w:p>
    <w:p w:rsidR="001805CC" w:rsidRDefault="001805CC" w:rsidP="001805CC">
      <w:pPr>
        <w:pStyle w:val="ListParagraph"/>
        <w:numPr>
          <w:ilvl w:val="3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نصب دستی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ساخت اولین برنامه 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 w:rsidRPr="0076160A">
        <w:rPr>
          <w:rFonts w:hint="cs"/>
          <w:rtl/>
          <w:lang w:bidi="fa-IR"/>
        </w:rPr>
        <w:t>توضیح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تکمیلی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در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مورد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ساختار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فایل‌های</w:t>
      </w:r>
      <w:r w:rsidRPr="0076160A">
        <w:rPr>
          <w:rtl/>
          <w:lang w:bidi="fa-IR"/>
        </w:rPr>
        <w:t xml:space="preserve"> </w:t>
      </w:r>
      <w:r w:rsidRPr="0076160A">
        <w:rPr>
          <w:rFonts w:hint="cs"/>
          <w:rtl/>
          <w:lang w:bidi="fa-IR"/>
        </w:rPr>
        <w:t>پروژه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رویداد های بومی در </w:t>
      </w:r>
      <w:r>
        <w:rPr>
          <w:lang w:bidi="fa-IR"/>
        </w:rPr>
        <w:t>Apache Cordova</w:t>
      </w:r>
    </w:p>
    <w:p w:rsidR="001805CC" w:rsidRDefault="001805CC" w:rsidP="001805CC">
      <w:pPr>
        <w:pStyle w:val="ListParagraph"/>
        <w:numPr>
          <w:ilvl w:val="2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استفاده از پلاگین ها برای تعامل با سیستم عامل</w:t>
      </w:r>
    </w:p>
    <w:p w:rsidR="001805CC" w:rsidRDefault="001805CC" w:rsidP="001805CC">
      <w:pPr>
        <w:pStyle w:val="ListParagraph"/>
        <w:numPr>
          <w:ilvl w:val="3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روش استفاده از پلاگین ها در ویژوال استودیو</w:t>
      </w:r>
    </w:p>
    <w:p w:rsidR="001805CC" w:rsidRDefault="001805CC" w:rsidP="001805CC">
      <w:pPr>
        <w:pStyle w:val="ListParagraph"/>
        <w:numPr>
          <w:ilvl w:val="3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ساخت یک برنامه با استفاده از پلاگین </w:t>
      </w:r>
      <w:r>
        <w:rPr>
          <w:lang w:bidi="fa-IR"/>
        </w:rPr>
        <w:t>Notification</w:t>
      </w: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دوم : کار با </w:t>
      </w:r>
      <w:r>
        <w:rPr>
          <w:lang w:bidi="fa-IR"/>
        </w:rPr>
        <w:t>jQuery Mobile</w:t>
      </w:r>
    </w:p>
    <w:p w:rsidR="001805CC" w:rsidRDefault="001805CC" w:rsidP="001805CC">
      <w:pPr>
        <w:pStyle w:val="ListParagraph"/>
        <w:bidi/>
        <w:jc w:val="left"/>
        <w:rPr>
          <w:lang w:bidi="fa-IR"/>
        </w:rPr>
      </w:pPr>
    </w:p>
    <w:p w:rsidR="001805CC" w:rsidRDefault="001805CC" w:rsidP="001805CC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</w:t>
      </w:r>
      <w:r w:rsidRPr="005F1E48">
        <w:rPr>
          <w:rFonts w:hint="cs"/>
          <w:rtl/>
          <w:lang w:bidi="fa-IR"/>
        </w:rPr>
        <w:t>اول</w:t>
      </w:r>
      <w:r>
        <w:rPr>
          <w:rFonts w:hint="cs"/>
          <w:rtl/>
          <w:lang w:bidi="fa-IR"/>
        </w:rPr>
        <w:t xml:space="preserve"> : مقدمه ای بر </w:t>
      </w:r>
      <w:r>
        <w:rPr>
          <w:lang w:bidi="fa-IR"/>
        </w:rPr>
        <w:t>Ionic</w:t>
      </w:r>
      <w:r>
        <w:rPr>
          <w:rFonts w:hint="cs"/>
          <w:rtl/>
          <w:lang w:bidi="fa-IR"/>
        </w:rPr>
        <w:t xml:space="preserve"> و برنامه های ترکیبی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پیشنیاز های ساخت برنامه های ترکیبی با </w:t>
      </w:r>
      <w:r>
        <w:rPr>
          <w:lang w:bidi="fa-IR"/>
        </w:rPr>
        <w:t>Ionic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معماری برنامه های ترکیبی موبایل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proofErr w:type="gramStart"/>
      <w:r>
        <w:rPr>
          <w:lang w:bidi="fa-IR"/>
        </w:rPr>
        <w:t xml:space="preserve">Ionic </w:t>
      </w:r>
      <w:r>
        <w:rPr>
          <w:rFonts w:hint="cs"/>
          <w:rtl/>
          <w:lang w:bidi="fa-IR"/>
        </w:rPr>
        <w:t xml:space="preserve"> چیست</w:t>
      </w:r>
      <w:proofErr w:type="gramEnd"/>
      <w:r>
        <w:rPr>
          <w:rFonts w:hint="cs"/>
          <w:rtl/>
          <w:lang w:bidi="fa-IR"/>
        </w:rPr>
        <w:t>؟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نصب نرم افزار های لازم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ساخت اولین برنامه با  </w:t>
      </w:r>
      <w:r>
        <w:rPr>
          <w:lang w:bidi="fa-IR"/>
        </w:rPr>
        <w:t>Ionic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راه اندازی ابزارهای توسعه مرورگر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پروژه </w:t>
      </w:r>
      <w:r>
        <w:rPr>
          <w:lang w:bidi="fa-IR"/>
        </w:rPr>
        <w:t>Ionic</w:t>
      </w:r>
      <w:r>
        <w:rPr>
          <w:rFonts w:hint="cs"/>
          <w:rtl/>
          <w:lang w:bidi="fa-IR"/>
        </w:rPr>
        <w:t xml:space="preserve"> 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 چندین پروژه دیگر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سازنده آیونیک</w:t>
      </w:r>
    </w:p>
    <w:p w:rsidR="001805CC" w:rsidRDefault="001805CC" w:rsidP="001805CC">
      <w:pPr>
        <w:pStyle w:val="ListParagraph"/>
        <w:numPr>
          <w:ilvl w:val="0"/>
          <w:numId w:val="6"/>
        </w:num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05CC" w:rsidRDefault="001805CC" w:rsidP="001805CC">
      <w:pPr>
        <w:pStyle w:val="ListParagraph"/>
        <w:numPr>
          <w:ilvl w:val="0"/>
          <w:numId w:val="5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دوم: اجزای </w:t>
      </w:r>
      <w:r>
        <w:rPr>
          <w:lang w:bidi="fa-IR"/>
        </w:rPr>
        <w:t xml:space="preserve">CSS </w:t>
      </w:r>
      <w:r>
        <w:rPr>
          <w:rFonts w:hint="cs"/>
          <w:rtl/>
          <w:lang w:bidi="fa-IR"/>
        </w:rPr>
        <w:t xml:space="preserve"> آیونیک و راهبری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اجزای </w:t>
      </w:r>
      <w:r>
        <w:rPr>
          <w:lang w:bidi="fa-IR"/>
        </w:rPr>
        <w:t xml:space="preserve">CSS </w:t>
      </w:r>
      <w:r>
        <w:rPr>
          <w:rFonts w:hint="cs"/>
          <w:rtl/>
          <w:lang w:bidi="fa-IR"/>
        </w:rPr>
        <w:t>و ناوبری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سیستم گریدبندی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ساختار صفحه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دکمه ها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لیست ها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کارت ها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آیکن ها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عناصر فرم</w:t>
      </w: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اجزای یک پارچه سازی شده </w:t>
      </w:r>
      <w:r>
        <w:rPr>
          <w:lang w:bidi="fa-IR"/>
        </w:rPr>
        <w:t xml:space="preserve">CSS 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AngularJS</w:t>
      </w: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مسیریاب </w:t>
      </w:r>
      <w:r>
        <w:rPr>
          <w:lang w:bidi="fa-IR"/>
        </w:rPr>
        <w:t>Ionic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05CC" w:rsidRDefault="001805CC" w:rsidP="001805CC">
      <w:pPr>
        <w:pStyle w:val="ListParagraph"/>
        <w:numPr>
          <w:ilvl w:val="0"/>
          <w:numId w:val="7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سوم: هر آنچه که باید از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بدانید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proofErr w:type="gramStart"/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در</w:t>
      </w:r>
      <w:proofErr w:type="gramEnd"/>
      <w:r>
        <w:rPr>
          <w:rFonts w:hint="cs"/>
          <w:rtl/>
          <w:lang w:bidi="fa-IR"/>
        </w:rPr>
        <w:t xml:space="preserve"> یک نگاه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های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بار گذاری داده ها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سرویس های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</w:t>
      </w: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ng-</w:t>
      </w:r>
      <w:proofErr w:type="spellStart"/>
      <w:r>
        <w:rPr>
          <w:lang w:bidi="fa-IR"/>
        </w:rPr>
        <w:t>Crodova</w:t>
      </w:r>
      <w:proofErr w:type="spellEnd"/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اندازی </w:t>
      </w:r>
      <w:r>
        <w:rPr>
          <w:lang w:bidi="fa-IR"/>
        </w:rPr>
        <w:t xml:space="preserve">AngularJS </w:t>
      </w:r>
      <w:r>
        <w:rPr>
          <w:rFonts w:hint="cs"/>
          <w:rtl/>
          <w:lang w:bidi="fa-IR"/>
        </w:rPr>
        <w:t xml:space="preserve"> در پروژه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05CC" w:rsidRDefault="001805CC" w:rsidP="001805CC">
      <w:pPr>
        <w:pStyle w:val="ListParagraph"/>
        <w:numPr>
          <w:ilvl w:val="0"/>
          <w:numId w:val="7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فصل چهارم: استفاده از </w:t>
      </w:r>
      <w:r>
        <w:rPr>
          <w:lang w:bidi="fa-IR"/>
        </w:rPr>
        <w:t xml:space="preserve"> SCSS </w:t>
      </w:r>
      <w:r>
        <w:rPr>
          <w:rFonts w:hint="cs"/>
          <w:rtl/>
          <w:lang w:bidi="fa-IR"/>
        </w:rPr>
        <w:t xml:space="preserve">در پروژه </w:t>
      </w:r>
      <w:r>
        <w:rPr>
          <w:lang w:bidi="fa-IR"/>
        </w:rPr>
        <w:t>Ionic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lang w:bidi="fa-IR"/>
        </w:rPr>
        <w:t xml:space="preserve">Sass </w:t>
      </w:r>
      <w:r>
        <w:rPr>
          <w:rFonts w:hint="cs"/>
          <w:rtl/>
          <w:lang w:bidi="fa-IR"/>
        </w:rPr>
        <w:t>چیست؟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اندازی </w:t>
      </w:r>
      <w:r>
        <w:rPr>
          <w:lang w:bidi="fa-IR"/>
        </w:rPr>
        <w:t xml:space="preserve">SCSS </w:t>
      </w:r>
      <w:r>
        <w:rPr>
          <w:rFonts w:hint="cs"/>
          <w:rtl/>
          <w:lang w:bidi="fa-IR"/>
        </w:rPr>
        <w:t xml:space="preserve"> در پروژه</w:t>
      </w: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کار با </w:t>
      </w:r>
      <w:r>
        <w:rPr>
          <w:lang w:bidi="fa-IR"/>
        </w:rPr>
        <w:t xml:space="preserve">SCSS </w:t>
      </w: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Ionic</w:t>
      </w: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درک راه اندازی </w:t>
      </w:r>
      <w:r>
        <w:rPr>
          <w:lang w:bidi="fa-IR"/>
        </w:rPr>
        <w:t xml:space="preserve">Ionic SCSS 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روند کاری </w:t>
      </w:r>
      <w:r>
        <w:rPr>
          <w:lang w:bidi="fa-IR"/>
        </w:rPr>
        <w:t>SCSS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 یک تم</w:t>
      </w: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05CC" w:rsidRDefault="001805CC" w:rsidP="001805CC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فصل 5: ساخت یک برنامه کاربری با </w:t>
      </w:r>
      <w:r>
        <w:rPr>
          <w:lang w:bidi="fa-IR"/>
        </w:rPr>
        <w:t>Ionic</w:t>
      </w:r>
      <w:r>
        <w:rPr>
          <w:rFonts w:hint="cs"/>
          <w:rtl/>
          <w:lang w:bidi="fa-IR"/>
        </w:rPr>
        <w:t xml:space="preserve">  - برنامه آب و هوا شناسی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 ساختار پروژه این فصل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ساختن منو کناری و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>ها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جستوجو برای مکان های مختلف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کردن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تنظیمات و سرویس های داده 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راه اندازی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آب و هوا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proofErr w:type="spellStart"/>
      <w:proofErr w:type="gramStart"/>
      <w:r>
        <w:rPr>
          <w:lang w:bidi="fa-IR"/>
        </w:rPr>
        <w:t>ionScroll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  <w:proofErr w:type="gramEnd"/>
      <w:r>
        <w:rPr>
          <w:rFonts w:hint="cs"/>
          <w:rtl/>
          <w:lang w:bidi="fa-IR"/>
        </w:rPr>
        <w:t xml:space="preserve"> ساخت محتوای شخصی سازی سکرول کردن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lang w:bidi="fa-IR"/>
        </w:rPr>
        <w:t xml:space="preserve">Action </w:t>
      </w:r>
      <w:proofErr w:type="gramStart"/>
      <w:r>
        <w:rPr>
          <w:lang w:bidi="fa-IR"/>
        </w:rPr>
        <w:t xml:space="preserve">sheet </w:t>
      </w:r>
      <w:r>
        <w:rPr>
          <w:rFonts w:hint="cs"/>
          <w:rtl/>
          <w:lang w:bidi="fa-IR"/>
        </w:rPr>
        <w:t>:</w:t>
      </w:r>
      <w:proofErr w:type="gramEnd"/>
      <w:r>
        <w:rPr>
          <w:rFonts w:hint="cs"/>
          <w:rtl/>
          <w:lang w:bidi="fa-IR"/>
        </w:rPr>
        <w:t xml:space="preserve"> ساخت لیستی از انتخاب ها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proofErr w:type="spellStart"/>
      <w:proofErr w:type="gramStart"/>
      <w:r>
        <w:rPr>
          <w:lang w:bidi="fa-IR"/>
        </w:rPr>
        <w:t>ionModal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  <w:proofErr w:type="gramEnd"/>
      <w:r>
        <w:rPr>
          <w:rFonts w:hint="cs"/>
          <w:rtl/>
          <w:lang w:bidi="fa-IR"/>
        </w:rPr>
        <w:t xml:space="preserve"> نشان دادن نمودار طلوع و غروب 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lang w:bidi="fa-IR"/>
        </w:rPr>
        <w:t>Popup</w:t>
      </w:r>
      <w:r>
        <w:rPr>
          <w:rFonts w:hint="cs"/>
          <w:rtl/>
          <w:lang w:bidi="fa-IR"/>
        </w:rPr>
        <w:t>: نمایش هشدار برای تغییر مکان های مورد علاقه</w:t>
      </w: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</w:t>
      </w:r>
    </w:p>
    <w:p w:rsidR="001805CC" w:rsidRDefault="001805CC" w:rsidP="001805CC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مراجع و منبع ها</w:t>
      </w:r>
    </w:p>
    <w:p w:rsidR="001805CC" w:rsidRDefault="001805CC" w:rsidP="001805CC">
      <w:pPr>
        <w:bidi/>
        <w:jc w:val="left"/>
        <w:rPr>
          <w:rtl/>
          <w:lang w:bidi="fa-IR"/>
        </w:rPr>
      </w:pPr>
    </w:p>
    <w:p w:rsidR="001805CC" w:rsidRDefault="001805CC" w:rsidP="001805CC">
      <w:pPr>
        <w:bidi/>
        <w:ind w:left="720"/>
        <w:jc w:val="left"/>
        <w:rPr>
          <w:rtl/>
          <w:lang w:bidi="fa-IR"/>
        </w:rPr>
      </w:pPr>
    </w:p>
    <w:p w:rsidR="001805CC" w:rsidRDefault="001805CC" w:rsidP="001805CC">
      <w:pPr>
        <w:pStyle w:val="ListParagraph"/>
        <w:tabs>
          <w:tab w:val="left" w:pos="2520"/>
        </w:tabs>
        <w:bidi/>
        <w:ind w:left="1440"/>
        <w:jc w:val="left"/>
        <w:rPr>
          <w:rtl/>
          <w:lang w:bidi="fa-IR"/>
        </w:rPr>
      </w:pPr>
    </w:p>
    <w:p w:rsidR="001805CC" w:rsidRPr="001446ED" w:rsidRDefault="001805CC" w:rsidP="001805CC">
      <w:pPr>
        <w:pStyle w:val="ListParagraph"/>
        <w:bidi/>
        <w:ind w:left="1440"/>
        <w:jc w:val="left"/>
      </w:pPr>
    </w:p>
    <w:p w:rsidR="001805CC" w:rsidRDefault="001805CC" w:rsidP="001805CC">
      <w:pPr>
        <w:bidi/>
        <w:jc w:val="left"/>
        <w:rPr>
          <w:rtl/>
          <w:lang w:bidi="fa-IR"/>
        </w:rPr>
      </w:pP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</w:p>
    <w:p w:rsidR="001805CC" w:rsidRDefault="001805CC" w:rsidP="001805CC">
      <w:pPr>
        <w:pStyle w:val="ListParagraph"/>
        <w:bidi/>
        <w:ind w:left="1440"/>
        <w:jc w:val="left"/>
        <w:rPr>
          <w:rtl/>
          <w:lang w:bidi="fa-IR"/>
        </w:rPr>
      </w:pPr>
    </w:p>
    <w:p w:rsidR="001805CC" w:rsidRDefault="001805CC" w:rsidP="001805CC">
      <w:pPr>
        <w:pStyle w:val="ListParagraph"/>
        <w:bidi/>
        <w:ind w:left="1440"/>
        <w:jc w:val="left"/>
        <w:rPr>
          <w:lang w:bidi="fa-IR"/>
        </w:rPr>
      </w:pPr>
    </w:p>
    <w:p w:rsidR="00E133F7" w:rsidRDefault="00E133F7" w:rsidP="00E133F7">
      <w:pPr>
        <w:pStyle w:val="ListParagraph"/>
        <w:bidi/>
        <w:ind w:left="1440"/>
        <w:jc w:val="left"/>
        <w:rPr>
          <w:rtl/>
          <w:lang w:bidi="fa-IR"/>
        </w:rPr>
      </w:pPr>
      <w:bookmarkStart w:id="0" w:name="_GoBack"/>
      <w:bookmarkEnd w:id="0"/>
    </w:p>
    <w:p w:rsidR="00E133F7" w:rsidRDefault="00E133F7" w:rsidP="00E133F7">
      <w:pPr>
        <w:pStyle w:val="ListParagraph"/>
        <w:bidi/>
        <w:ind w:left="1440"/>
        <w:jc w:val="left"/>
        <w:rPr>
          <w:lang w:bidi="fa-IR"/>
        </w:rPr>
      </w:pPr>
    </w:p>
    <w:p w:rsidR="007D40BA" w:rsidRDefault="007D40BA" w:rsidP="007D40BA">
      <w:pPr>
        <w:pStyle w:val="ListParagraph"/>
        <w:bidi/>
        <w:ind w:left="1440"/>
        <w:jc w:val="left"/>
        <w:rPr>
          <w:rtl/>
          <w:lang w:bidi="fa-IR"/>
        </w:rPr>
      </w:pPr>
    </w:p>
    <w:p w:rsidR="00A42957" w:rsidRDefault="00A42957">
      <w:pPr>
        <w:jc w:val="left"/>
        <w:rPr>
          <w:lang w:bidi="fa-IR"/>
        </w:rPr>
      </w:pPr>
      <w:r>
        <w:rPr>
          <w:lang w:bidi="fa-IR"/>
        </w:rPr>
        <w:br w:type="page"/>
      </w:r>
    </w:p>
    <w:p w:rsidR="00D270F4" w:rsidRPr="00A42957" w:rsidRDefault="00D270F4" w:rsidP="00A42957">
      <w:pPr>
        <w:jc w:val="center"/>
        <w:rPr>
          <w:lang w:bidi="fa-IR"/>
        </w:rPr>
      </w:pPr>
    </w:p>
    <w:sectPr w:rsidR="00D270F4" w:rsidRPr="00A42957" w:rsidSect="00DC205E">
      <w:headerReference w:type="default" r:id="rId10"/>
      <w:footerReference w:type="default" r:id="rId11"/>
      <w:pgSz w:w="12240" w:h="15840"/>
      <w:pgMar w:top="720" w:right="720" w:bottom="720" w:left="720" w:header="720" w:footer="794" w:gutter="0"/>
      <w:pgNumType w:start="1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A95" w:rsidRDefault="009A7A95">
      <w:pPr>
        <w:spacing w:after="0" w:line="240" w:lineRule="auto"/>
      </w:pPr>
      <w:r>
        <w:separator/>
      </w:r>
    </w:p>
  </w:endnote>
  <w:endnote w:type="continuationSeparator" w:id="0">
    <w:p w:rsidR="009A7A95" w:rsidRDefault="009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(FaNum) Medium">
    <w:altName w:val="Times New Roman"/>
    <w:charset w:val="00"/>
    <w:family w:val="roman"/>
    <w:pitch w:val="variable"/>
    <w:sig w:usb0="00000000" w:usb1="80002000" w:usb2="00000008" w:usb3="00000000" w:csb0="00000041" w:csb1="00000000"/>
  </w:font>
  <w:font w:name="IRANSans(Small)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IRANSans(FaNum) Medium" w:hAnsi="IRANSans(FaNum) Medium"/>
      </w:rPr>
      <w:id w:val="-547994481"/>
      <w:docPartObj>
        <w:docPartGallery w:val="Page Numbers (Bottom of Page)"/>
        <w:docPartUnique/>
      </w:docPartObj>
    </w:sdtPr>
    <w:sdtEndPr/>
    <w:sdtContent>
      <w:p w:rsidR="00A42957" w:rsidRPr="00A42957" w:rsidRDefault="001D2B79">
        <w:pPr>
          <w:pStyle w:val="Footer"/>
          <w:jc w:val="center"/>
          <w:rPr>
            <w:rFonts w:ascii="IRANSans(FaNum) Medium" w:hAnsi="IRANSans(FaNum) Medium"/>
          </w:rPr>
        </w:pPr>
        <w:r>
          <w:rPr>
            <w:rFonts w:ascii="IRANSans(FaNum) Medium" w:hAnsi="IRANSans(FaNum) Medium"/>
          </w:rPr>
          <w:ptab w:relativeTo="margin" w:alignment="left" w:leader="none"/>
        </w:r>
        <w:r w:rsidR="00A42957" w:rsidRPr="00A42957">
          <w:rPr>
            <w:rFonts w:ascii="IRANSans(FaNum) Medium" w:hAnsi="IRANSans(FaNum) Medium"/>
            <w:noProof/>
            <w:lang w:eastAsia="en-US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2957" w:rsidRPr="001D2B79" w:rsidRDefault="00A42957">
                                <w:pPr>
                                  <w:jc w:val="center"/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sz w:val="20"/>
                                    <w:szCs w:val="16"/>
                                  </w:rPr>
                                </w:pPr>
                                <w:r w:rsidRPr="001D2B79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1D2B79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instrText xml:space="preserve"> PAGE    \* MERGEFORMAT </w:instrText>
                                </w:r>
                                <w:r w:rsidRPr="001D2B79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1805CC" w:rsidRPr="001805CC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i/>
                                    <w:iCs/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1D2B79">
                                  <w:rPr>
                                    <w:rFonts w:ascii="IRANSans(FaNum) Medium" w:hAnsi="IRANSans(FaNum) Medium"/>
                                    <w:b/>
                                    <w:bCs/>
                                    <w:i/>
                                    <w:iCs/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M5Lz+Y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DgMMA&#10;AADaAAAADwAAAGRycy9kb3ducmV2LnhtbESP3WrCQBSE7wu+w3KE3hSzUaR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FDgMMAAADaAAAADwAAAAAAAAAAAAAAAACYAgAAZHJzL2Rv&#10;d25yZXYueG1sUEsFBgAAAAAEAAQA9QAAAIgDAAAAAA==&#10;" filled="f" stroked="f">
                    <v:textbox inset="0,0,0,0">
                      <w:txbxContent>
                        <w:p w:rsidR="00A42957" w:rsidRPr="001D2B79" w:rsidRDefault="00A42957">
                          <w:pPr>
                            <w:jc w:val="center"/>
                            <w:rPr>
                              <w:rFonts w:ascii="IRANSans(FaNum) Medium" w:hAnsi="IRANSans(FaNum) Medium"/>
                              <w:b/>
                              <w:bCs/>
                              <w:sz w:val="20"/>
                              <w:szCs w:val="16"/>
                            </w:rPr>
                          </w:pPr>
                          <w:r w:rsidRPr="001D2B79">
                            <w:rPr>
                              <w:rFonts w:ascii="IRANSans(FaNum) Medium" w:hAnsi="IRANSans(FaNum) Medium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2B79">
                            <w:rPr>
                              <w:rFonts w:ascii="IRANSans(FaNum) Medium" w:hAnsi="IRANSans(FaNum) Medium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1D2B79">
                            <w:rPr>
                              <w:rFonts w:ascii="IRANSans(FaNum) Medium" w:hAnsi="IRANSans(FaNum) Medium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805CC" w:rsidRPr="001805CC">
                            <w:rPr>
                              <w:rFonts w:ascii="IRANSans(FaNum) Medium" w:hAnsi="IRANSans(FaNum) Medium"/>
                              <w:b/>
                              <w:bCs/>
                              <w:i/>
                              <w:iCs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1D2B79">
                            <w:rPr>
                              <w:rFonts w:ascii="IRANSans(FaNum) Medium" w:hAnsi="IRANSans(FaNum) Medium"/>
                              <w:b/>
                              <w:bCs/>
                              <w:i/>
                              <w:iCs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x5VrsA&#10;AADaAAAADwAAAGRycy9kb3ducmV2LnhtbERPvQrCMBDeBd8hnOCmqQ4i1ViqoLhadXA7m7MtNpfS&#10;xFrf3gyC48f3v056U4uOWldZVjCbRiCIc6srLhRczvvJEoTzyBpry6TgQw6SzXCwxljbN5+oy3wh&#10;Qgi7GBWU3jexlC4vyaCb2oY4cA/bGvQBtoXULb5DuKnlPIoW0mDFoaHEhnYl5c/sZRRUBzu77rfZ&#10;yd26xU6m9X1rr3elxqM+XYHw1Pu/+Oc+agVha7gSbo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TMeVa7AAAA2gAAAA8AAAAAAAAAAAAAAAAAmAIAAGRycy9kb3ducmV2Lnht&#10;bFBLBQYAAAAABAAEAPUAAACA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270F4" w:rsidRDefault="00D27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A95" w:rsidRDefault="009A7A95">
      <w:pPr>
        <w:spacing w:after="0" w:line="240" w:lineRule="auto"/>
      </w:pPr>
      <w:r>
        <w:separator/>
      </w:r>
    </w:p>
  </w:footnote>
  <w:footnote w:type="continuationSeparator" w:id="0">
    <w:p w:rsidR="009A7A95" w:rsidRDefault="009A7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0F4" w:rsidRDefault="00D270F4" w:rsidP="00DC205E">
    <w:pPr>
      <w:rPr>
        <w:rtl/>
        <w:lang w:bidi="fa-IR"/>
      </w:rPr>
    </w:pPr>
    <w:r>
      <w:rPr>
        <w:rFonts w:hint="cs"/>
        <w:rtl/>
        <w:lang w:bidi="fa-IR"/>
      </w:rPr>
      <w:t>آموزش فریم ورک آیونیک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7064"/>
    <w:multiLevelType w:val="hybridMultilevel"/>
    <w:tmpl w:val="CE0A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D7953"/>
    <w:multiLevelType w:val="hybridMultilevel"/>
    <w:tmpl w:val="C7D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D3E5A"/>
    <w:multiLevelType w:val="hybridMultilevel"/>
    <w:tmpl w:val="263A06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923C55"/>
    <w:multiLevelType w:val="hybridMultilevel"/>
    <w:tmpl w:val="8C68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F0"/>
    <w:rsid w:val="00024C0C"/>
    <w:rsid w:val="0005634A"/>
    <w:rsid w:val="001446ED"/>
    <w:rsid w:val="001805CC"/>
    <w:rsid w:val="0018282A"/>
    <w:rsid w:val="001D2B79"/>
    <w:rsid w:val="002C5D13"/>
    <w:rsid w:val="0059639D"/>
    <w:rsid w:val="005D5E8C"/>
    <w:rsid w:val="007D40BA"/>
    <w:rsid w:val="00914482"/>
    <w:rsid w:val="009A7A95"/>
    <w:rsid w:val="00A42957"/>
    <w:rsid w:val="00B85226"/>
    <w:rsid w:val="00BB19A2"/>
    <w:rsid w:val="00C81738"/>
    <w:rsid w:val="00D270F4"/>
    <w:rsid w:val="00DC205E"/>
    <w:rsid w:val="00DF4034"/>
    <w:rsid w:val="00E133F7"/>
    <w:rsid w:val="00E940F0"/>
    <w:rsid w:val="00E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DBD4BF44-D36C-4E3B-ABCA-2361393E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9A2"/>
    <w:pPr>
      <w:jc w:val="right"/>
    </w:pPr>
    <w:rPr>
      <w:rFonts w:cs="IRANSans(FaNum)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034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="IRANSans(Small)"/>
      <w:b/>
      <w:bCs/>
      <w:color w:val="FFFFFF" w:themeColor="background1"/>
      <w:spacing w:val="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34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="IRANSans(Small)"/>
      <w:caps/>
      <w:spacing w:val="4"/>
      <w:szCs w:val="24"/>
      <w14:cntxtAlt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34"/>
    <w:rPr>
      <w:rFonts w:asciiTheme="majorHAnsi" w:eastAsiaTheme="majorEastAsia" w:hAnsiTheme="majorHAnsi" w:cs="IRANSans(Small)"/>
      <w:b/>
      <w:bCs/>
      <w:color w:val="FFFFFF" w:themeColor="background1"/>
      <w:spacing w:val="4"/>
      <w:szCs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DF4034"/>
    <w:rPr>
      <w:rFonts w:asciiTheme="majorHAnsi" w:eastAsiaTheme="majorEastAsia" w:hAnsiTheme="majorHAnsi" w:cs="IRANSans(Small)"/>
      <w:caps/>
      <w:spacing w:val="4"/>
      <w:szCs w:val="24"/>
      <w:shd w:val="clear" w:color="auto" w:fill="C9ECFC" w:themeFill="text2" w:themeFillTint="33"/>
      <w14:cntxtAlt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40F0"/>
    <w:pPr>
      <w:spacing w:before="0" w:after="0"/>
    </w:pPr>
    <w:rPr>
      <w:rFonts w:asciiTheme="majorHAnsi" w:eastAsiaTheme="majorEastAsia" w:hAnsiTheme="majorHAnsi" w:cs="B Titr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0F0"/>
    <w:rPr>
      <w:rFonts w:asciiTheme="majorHAnsi" w:eastAsiaTheme="majorEastAsia" w:hAnsiTheme="majorHAnsi" w:cs="B Titr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40F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0F0"/>
    <w:rPr>
      <w:rFonts w:cs="B Nazanin"/>
    </w:rPr>
  </w:style>
  <w:style w:type="paragraph" w:styleId="Footer">
    <w:name w:val="footer"/>
    <w:basedOn w:val="Normal"/>
    <w:link w:val="FooterChar"/>
    <w:uiPriority w:val="99"/>
    <w:unhideWhenUsed/>
    <w:rsid w:val="00E940F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0F0"/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us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BC7898-B851-468E-8645-8A87484C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232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sharifi</dc:creator>
  <cp:keywords/>
  <cp:lastModifiedBy>Gholamreza Rabbal</cp:lastModifiedBy>
  <cp:revision>11</cp:revision>
  <dcterms:created xsi:type="dcterms:W3CDTF">2016-01-26T12:17:00Z</dcterms:created>
  <dcterms:modified xsi:type="dcterms:W3CDTF">2016-01-28T10:38:00Z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