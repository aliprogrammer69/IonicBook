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034" w:rsidRDefault="00914482" w:rsidP="00BB19A2">
      <w:pPr>
        <w:rPr>
          <w:lang w:bidi="fa-IR"/>
        </w:rPr>
      </w:pPr>
      <w:r>
        <w:rPr>
          <w:noProof/>
          <w:lang w:eastAsia="en-US" w:bidi="fa-I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-951865</wp:posOffset>
            </wp:positionV>
            <wp:extent cx="7762584" cy="10993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nicbook-m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584" cy="1099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70F4" w:rsidRDefault="00D270F4" w:rsidP="00BB19A2">
      <w:pPr>
        <w:rPr>
          <w:lang w:bidi="fa-IR"/>
        </w:rPr>
      </w:pPr>
    </w:p>
    <w:p w:rsidR="00D270F4" w:rsidRDefault="00D270F4" w:rsidP="00BB19A2">
      <w:pPr>
        <w:rPr>
          <w:lang w:bidi="fa-IR"/>
        </w:rPr>
      </w:pPr>
    </w:p>
    <w:p w:rsidR="00A42957" w:rsidRDefault="00D270F4" w:rsidP="00D270F4">
      <w:pPr>
        <w:jc w:val="left"/>
        <w:rPr>
          <w:lang w:bidi="fa-IR"/>
        </w:rPr>
      </w:pPr>
      <w:r>
        <w:rPr>
          <w:lang w:bidi="fa-IR"/>
        </w:rPr>
        <w:br w:type="page"/>
      </w:r>
    </w:p>
    <w:p w:rsidR="00A42957" w:rsidRPr="00A42957" w:rsidRDefault="00A42957" w:rsidP="00A42957">
      <w:pPr>
        <w:rPr>
          <w:lang w:bidi="fa-IR"/>
        </w:rPr>
      </w:pPr>
    </w:p>
    <w:p w:rsidR="00A42957" w:rsidRDefault="00DC205E" w:rsidP="00DC205E">
      <w:pPr>
        <w:rPr>
          <w:lang w:bidi="fa-IR"/>
        </w:rPr>
      </w:pPr>
      <w:r>
        <w:rPr>
          <w:rFonts w:hint="cs"/>
          <w:rtl/>
          <w:lang w:bidi="fa-IR"/>
        </w:rPr>
        <w:t>بخش های کتاب:</w:t>
      </w:r>
    </w:p>
    <w:p w:rsidR="00DC205E" w:rsidRDefault="00DC205E" w:rsidP="00DC205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جلد روی کتاب</w:t>
      </w:r>
    </w:p>
    <w:p w:rsidR="00DC205E" w:rsidRDefault="00DC205E" w:rsidP="0059639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صف</w:t>
      </w:r>
      <w:r w:rsidR="0059639D">
        <w:rPr>
          <w:rFonts w:hint="cs"/>
          <w:rtl/>
          <w:lang w:bidi="fa-IR"/>
        </w:rPr>
        <w:t>حه ای برای عنوان کتاب و نویسندگان</w:t>
      </w:r>
      <w:bookmarkStart w:id="0" w:name="_GoBack"/>
      <w:bookmarkEnd w:id="0"/>
    </w:p>
    <w:p w:rsidR="00DC205E" w:rsidRDefault="00DC205E" w:rsidP="00DC205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فهرست مطالب</w:t>
      </w:r>
    </w:p>
    <w:p w:rsidR="00DC205E" w:rsidRDefault="00DC205E" w:rsidP="00DC205E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درباره نویسندگان</w:t>
      </w:r>
    </w:p>
    <w:p w:rsidR="00DC205E" w:rsidRDefault="00DC205E" w:rsidP="00DC205E">
      <w:pPr>
        <w:pStyle w:val="ListParagraph"/>
        <w:numPr>
          <w:ilvl w:val="0"/>
          <w:numId w:val="4"/>
        </w:numPr>
        <w:bidi/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مقدمه</w:t>
      </w:r>
    </w:p>
    <w:p w:rsidR="00DC205E" w:rsidRDefault="00DC205E" w:rsidP="00DC205E">
      <w:pPr>
        <w:pStyle w:val="ListParagraph"/>
        <w:numPr>
          <w:ilvl w:val="0"/>
          <w:numId w:val="4"/>
        </w:numPr>
        <w:bidi/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پیشگفتار</w:t>
      </w:r>
    </w:p>
    <w:p w:rsidR="00DC205E" w:rsidRDefault="00DC205E" w:rsidP="00DC205E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مقدمه کتاب</w:t>
      </w:r>
    </w:p>
    <w:p w:rsidR="00DC205E" w:rsidRDefault="00DC205E" w:rsidP="007D40BA">
      <w:pPr>
        <w:pStyle w:val="ListParagraph"/>
        <w:numPr>
          <w:ilvl w:val="1"/>
          <w:numId w:val="4"/>
        </w:num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کتاب برای چه کسانی مناسب است؟</w:t>
      </w:r>
    </w:p>
    <w:p w:rsidR="00DC205E" w:rsidRDefault="00DC205E" w:rsidP="007D40BA">
      <w:pPr>
        <w:pStyle w:val="ListParagraph"/>
        <w:numPr>
          <w:ilvl w:val="1"/>
          <w:numId w:val="4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این کتاب</w:t>
      </w:r>
      <w:r>
        <w:rPr>
          <w:rFonts w:hint="cs"/>
          <w:rtl/>
          <w:lang w:bidi="fa-IR"/>
        </w:rPr>
        <w:t xml:space="preserve"> حاوی چه مطالبی هست؟</w:t>
      </w:r>
    </w:p>
    <w:p w:rsidR="00DC205E" w:rsidRDefault="00DC205E" w:rsidP="007D40BA">
      <w:pPr>
        <w:pStyle w:val="ListParagraph"/>
        <w:numPr>
          <w:ilvl w:val="1"/>
          <w:numId w:val="4"/>
        </w:num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عرف های رعایت شده در این کتاب</w:t>
      </w:r>
    </w:p>
    <w:p w:rsidR="00DC205E" w:rsidRDefault="00DC205E" w:rsidP="007D40BA">
      <w:pPr>
        <w:pStyle w:val="ListParagraph"/>
        <w:numPr>
          <w:ilvl w:val="1"/>
          <w:numId w:val="4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نمونه کدها</w:t>
      </w:r>
    </w:p>
    <w:p w:rsidR="00DC205E" w:rsidRDefault="007D40BA" w:rsidP="00E133F7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فصل اول : مقدمه ای بر </w:t>
      </w:r>
      <w:r w:rsidR="00E133F7">
        <w:rPr>
          <w:lang w:bidi="fa-IR"/>
        </w:rPr>
        <w:t>Ionic</w:t>
      </w:r>
      <w:r>
        <w:rPr>
          <w:rFonts w:hint="cs"/>
          <w:rtl/>
          <w:lang w:bidi="fa-IR"/>
        </w:rPr>
        <w:t xml:space="preserve"> و برنامه های ترکیبی</w:t>
      </w:r>
    </w:p>
    <w:p w:rsidR="00024C0C" w:rsidRDefault="00024C0C" w:rsidP="00024C0C">
      <w:pPr>
        <w:pStyle w:val="ListParagraph"/>
        <w:numPr>
          <w:ilvl w:val="0"/>
          <w:numId w:val="6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پیشنیاز های ساخت برنامه های ترکیبی با </w:t>
      </w:r>
      <w:r>
        <w:rPr>
          <w:lang w:bidi="fa-IR"/>
        </w:rPr>
        <w:t>Ionic</w:t>
      </w:r>
    </w:p>
    <w:p w:rsidR="007D40BA" w:rsidRDefault="007D40BA" w:rsidP="00024C0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معماری برنامه های ترکیبی موبایل</w:t>
      </w:r>
    </w:p>
    <w:p w:rsidR="007D40BA" w:rsidRDefault="007D40BA" w:rsidP="00024C0C">
      <w:pPr>
        <w:pStyle w:val="ListParagraph"/>
        <w:numPr>
          <w:ilvl w:val="0"/>
          <w:numId w:val="6"/>
        </w:numPr>
        <w:bidi/>
        <w:jc w:val="left"/>
        <w:rPr>
          <w:rFonts w:hint="cs"/>
          <w:rtl/>
          <w:lang w:bidi="fa-IR"/>
        </w:rPr>
      </w:pPr>
      <w:r>
        <w:rPr>
          <w:lang w:bidi="fa-IR"/>
        </w:rPr>
        <w:t xml:space="preserve">Apache Crodova </w:t>
      </w:r>
      <w:r>
        <w:rPr>
          <w:rFonts w:hint="cs"/>
          <w:rtl/>
          <w:lang w:bidi="fa-IR"/>
        </w:rPr>
        <w:t xml:space="preserve"> چیست؟</w:t>
      </w:r>
    </w:p>
    <w:p w:rsidR="007D40BA" w:rsidRDefault="007D40BA" w:rsidP="00024C0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lang w:bidi="fa-IR"/>
        </w:rPr>
        <w:t xml:space="preserve">Ionic </w:t>
      </w:r>
      <w:r w:rsidR="00E133F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چیست؟</w:t>
      </w:r>
    </w:p>
    <w:p w:rsidR="00E133F7" w:rsidRDefault="00E133F7" w:rsidP="00024C0C">
      <w:pPr>
        <w:pStyle w:val="ListParagraph"/>
        <w:numPr>
          <w:ilvl w:val="0"/>
          <w:numId w:val="6"/>
        </w:num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نصب نرم افزار های لازم</w:t>
      </w:r>
    </w:p>
    <w:p w:rsidR="00E133F7" w:rsidRDefault="00E133F7" w:rsidP="00024C0C">
      <w:pPr>
        <w:pStyle w:val="ListParagraph"/>
        <w:numPr>
          <w:ilvl w:val="0"/>
          <w:numId w:val="6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ساخت اولین برنامه با  </w:t>
      </w:r>
      <w:r>
        <w:rPr>
          <w:lang w:bidi="fa-IR"/>
        </w:rPr>
        <w:t>Ionic</w:t>
      </w:r>
    </w:p>
    <w:p w:rsidR="00E133F7" w:rsidRDefault="00E133F7" w:rsidP="00024C0C">
      <w:pPr>
        <w:pStyle w:val="ListParagraph"/>
        <w:numPr>
          <w:ilvl w:val="0"/>
          <w:numId w:val="6"/>
        </w:num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راه اندازی ابزارهای توسعه مرورگر</w:t>
      </w:r>
    </w:p>
    <w:p w:rsidR="00E133F7" w:rsidRDefault="00E133F7" w:rsidP="00024C0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پروژه </w:t>
      </w:r>
      <w:r w:rsidR="00024C0C">
        <w:rPr>
          <w:lang w:bidi="fa-IR"/>
        </w:rPr>
        <w:t>Ionic</w:t>
      </w:r>
      <w:r w:rsidR="00024C0C">
        <w:rPr>
          <w:rFonts w:hint="cs"/>
          <w:rtl/>
          <w:lang w:bidi="fa-IR"/>
        </w:rPr>
        <w:t xml:space="preserve"> </w:t>
      </w:r>
    </w:p>
    <w:p w:rsidR="00024C0C" w:rsidRDefault="00024C0C" w:rsidP="00024C0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 چندین پروژه دیگر</w:t>
      </w:r>
    </w:p>
    <w:p w:rsidR="00024C0C" w:rsidRDefault="00024C0C" w:rsidP="00024C0C">
      <w:pPr>
        <w:pStyle w:val="ListParagraph"/>
        <w:numPr>
          <w:ilvl w:val="0"/>
          <w:numId w:val="6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سازنده آیونیک</w:t>
      </w:r>
    </w:p>
    <w:p w:rsidR="001446ED" w:rsidRDefault="001446ED" w:rsidP="001446ED">
      <w:pPr>
        <w:pStyle w:val="ListParagraph"/>
        <w:numPr>
          <w:ilvl w:val="0"/>
          <w:numId w:val="6"/>
        </w:num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024C0C" w:rsidRDefault="00024C0C" w:rsidP="00024C0C">
      <w:pPr>
        <w:pStyle w:val="ListParagraph"/>
        <w:numPr>
          <w:ilvl w:val="0"/>
          <w:numId w:val="5"/>
        </w:numPr>
        <w:bidi/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فصل دوم: اجزای </w:t>
      </w:r>
      <w:r>
        <w:rPr>
          <w:lang w:bidi="fa-IR"/>
        </w:rPr>
        <w:t xml:space="preserve">CSS </w:t>
      </w:r>
      <w:r>
        <w:rPr>
          <w:rFonts w:hint="cs"/>
          <w:rtl/>
          <w:lang w:bidi="fa-IR"/>
        </w:rPr>
        <w:t xml:space="preserve"> آیونیک و راهبری</w:t>
      </w:r>
    </w:p>
    <w:p w:rsidR="00024C0C" w:rsidRDefault="00024C0C" w:rsidP="00024C0C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اجزای </w:t>
      </w:r>
      <w:r>
        <w:rPr>
          <w:lang w:bidi="fa-IR"/>
        </w:rPr>
        <w:t xml:space="preserve">CSS </w:t>
      </w:r>
      <w:r>
        <w:rPr>
          <w:rFonts w:hint="cs"/>
          <w:rtl/>
          <w:lang w:bidi="fa-IR"/>
        </w:rPr>
        <w:t>و ناوبری</w:t>
      </w:r>
    </w:p>
    <w:p w:rsidR="00024C0C" w:rsidRDefault="00024C0C" w:rsidP="00024C0C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سیستم گریدبندی</w:t>
      </w:r>
    </w:p>
    <w:p w:rsidR="00024C0C" w:rsidRDefault="00024C0C" w:rsidP="00024C0C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ساختار صفحه</w:t>
      </w:r>
    </w:p>
    <w:p w:rsidR="00024C0C" w:rsidRDefault="00024C0C" w:rsidP="00024C0C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دکمه ها</w:t>
      </w:r>
    </w:p>
    <w:p w:rsidR="00024C0C" w:rsidRDefault="00024C0C" w:rsidP="00024C0C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لیست ها</w:t>
      </w:r>
    </w:p>
    <w:p w:rsidR="00024C0C" w:rsidRDefault="00024C0C" w:rsidP="00024C0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کارت ها</w:t>
      </w:r>
    </w:p>
    <w:p w:rsidR="00024C0C" w:rsidRDefault="00024C0C" w:rsidP="00024C0C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آیکن ها</w:t>
      </w:r>
    </w:p>
    <w:p w:rsidR="00024C0C" w:rsidRDefault="00024C0C" w:rsidP="00024C0C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عناصر فرم</w:t>
      </w:r>
    </w:p>
    <w:p w:rsidR="00024C0C" w:rsidRDefault="00024C0C" w:rsidP="00024C0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اجزای یک پارچه سازی شده </w:t>
      </w:r>
      <w:r>
        <w:rPr>
          <w:lang w:bidi="fa-IR"/>
        </w:rPr>
        <w:t xml:space="preserve">CSS 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AngularJS</w:t>
      </w:r>
    </w:p>
    <w:p w:rsidR="00024C0C" w:rsidRDefault="00024C0C" w:rsidP="00024C0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>مسیریاب</w:t>
      </w:r>
      <w:r w:rsidR="001446ED">
        <w:rPr>
          <w:rFonts w:hint="cs"/>
          <w:rtl/>
          <w:lang w:bidi="fa-IR"/>
        </w:rPr>
        <w:t xml:space="preserve"> </w:t>
      </w:r>
      <w:r w:rsidR="001446ED">
        <w:rPr>
          <w:lang w:bidi="fa-IR"/>
        </w:rPr>
        <w:t>Ionic</w:t>
      </w:r>
    </w:p>
    <w:p w:rsidR="001446ED" w:rsidRDefault="001446ED" w:rsidP="001446ED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446ED" w:rsidRDefault="001446ED" w:rsidP="001446ED">
      <w:pPr>
        <w:pStyle w:val="ListParagraph"/>
        <w:numPr>
          <w:ilvl w:val="0"/>
          <w:numId w:val="7"/>
        </w:numPr>
        <w:bidi/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فصل سوم: هر آنچه که باید از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بدانید</w:t>
      </w:r>
    </w:p>
    <w:p w:rsidR="001446ED" w:rsidRDefault="001446ED" w:rsidP="001446ED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یک نگاه</w:t>
      </w:r>
    </w:p>
    <w:p w:rsidR="001446ED" w:rsidRDefault="001446ED" w:rsidP="001446ED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 های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</w:t>
      </w:r>
    </w:p>
    <w:p w:rsidR="001446ED" w:rsidRDefault="001446ED" w:rsidP="001446ED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بار گذاری داده ها</w:t>
      </w:r>
    </w:p>
    <w:p w:rsidR="001446ED" w:rsidRDefault="001446ED" w:rsidP="001446ED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سرویس های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</w:t>
      </w:r>
    </w:p>
    <w:p w:rsidR="005D5E8C" w:rsidRDefault="005D5E8C" w:rsidP="005D5E8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>
        <w:rPr>
          <w:lang w:bidi="fa-IR"/>
        </w:rPr>
        <w:t>ng-Crodova</w:t>
      </w:r>
    </w:p>
    <w:p w:rsidR="001446ED" w:rsidRDefault="001446ED" w:rsidP="001446ED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اندازی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در پروژه</w:t>
      </w:r>
    </w:p>
    <w:p w:rsidR="001446ED" w:rsidRDefault="001446ED" w:rsidP="001446ED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446ED" w:rsidRDefault="001446ED" w:rsidP="001446ED">
      <w:pPr>
        <w:pStyle w:val="ListParagraph"/>
        <w:numPr>
          <w:ilvl w:val="0"/>
          <w:numId w:val="7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فصل چهارم: استفاده از </w:t>
      </w:r>
      <w:r>
        <w:rPr>
          <w:lang w:bidi="fa-IR"/>
        </w:rPr>
        <w:t xml:space="preserve"> SCSS </w:t>
      </w:r>
      <w:r>
        <w:rPr>
          <w:rFonts w:hint="cs"/>
          <w:rtl/>
          <w:lang w:bidi="fa-IR"/>
        </w:rPr>
        <w:t xml:space="preserve">در پروژه </w:t>
      </w:r>
      <w:r>
        <w:rPr>
          <w:lang w:bidi="fa-IR"/>
        </w:rPr>
        <w:t>Ionic</w:t>
      </w:r>
    </w:p>
    <w:p w:rsidR="001446ED" w:rsidRDefault="001446ED" w:rsidP="001446ED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lang w:bidi="fa-IR"/>
        </w:rPr>
        <w:t xml:space="preserve">Sass </w:t>
      </w:r>
      <w:r>
        <w:rPr>
          <w:rFonts w:hint="cs"/>
          <w:rtl/>
          <w:lang w:bidi="fa-IR"/>
        </w:rPr>
        <w:t>چیست؟</w:t>
      </w:r>
    </w:p>
    <w:p w:rsidR="001446ED" w:rsidRDefault="001446ED" w:rsidP="001446ED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اندازی </w:t>
      </w:r>
      <w:r>
        <w:rPr>
          <w:lang w:bidi="fa-IR"/>
        </w:rPr>
        <w:t>SCSS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پروژه</w:t>
      </w:r>
    </w:p>
    <w:p w:rsidR="001446ED" w:rsidRDefault="001446ED" w:rsidP="001446ED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کار با </w:t>
      </w:r>
      <w:r>
        <w:rPr>
          <w:lang w:bidi="fa-IR"/>
        </w:rPr>
        <w:t xml:space="preserve">SCSS </w:t>
      </w: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Ionic</w:t>
      </w:r>
    </w:p>
    <w:p w:rsidR="001446ED" w:rsidRDefault="001446ED" w:rsidP="001446ED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درک راه اندازی </w:t>
      </w:r>
      <w:r>
        <w:rPr>
          <w:lang w:bidi="fa-IR"/>
        </w:rPr>
        <w:t xml:space="preserve">Ionic SCSS </w:t>
      </w:r>
    </w:p>
    <w:p w:rsidR="001446ED" w:rsidRDefault="001446ED" w:rsidP="001446ED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روند کاری </w:t>
      </w:r>
      <w:r>
        <w:rPr>
          <w:lang w:bidi="fa-IR"/>
        </w:rPr>
        <w:t>SCSS</w:t>
      </w:r>
    </w:p>
    <w:p w:rsidR="005D5E8C" w:rsidRDefault="005D5E8C" w:rsidP="005D5E8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 یک تم</w:t>
      </w:r>
    </w:p>
    <w:p w:rsidR="005D5E8C" w:rsidRDefault="005D5E8C" w:rsidP="005D5E8C">
      <w:pPr>
        <w:pStyle w:val="ListParagraph"/>
        <w:bidi/>
        <w:ind w:left="144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5D5E8C" w:rsidRDefault="005D5E8C" w:rsidP="005D5E8C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فصل 5: ساخت یک برنامه کاربری با </w:t>
      </w:r>
      <w:r>
        <w:rPr>
          <w:lang w:bidi="fa-IR"/>
        </w:rPr>
        <w:t>Ionic</w:t>
      </w:r>
      <w:r w:rsidR="0018282A">
        <w:rPr>
          <w:rFonts w:hint="cs"/>
          <w:rtl/>
          <w:lang w:bidi="fa-IR"/>
        </w:rPr>
        <w:t xml:space="preserve">  - برنامه آب و هوا شناسی</w:t>
      </w:r>
    </w:p>
    <w:p w:rsidR="0018282A" w:rsidRDefault="0018282A" w:rsidP="0018282A">
      <w:pPr>
        <w:bidi/>
        <w:ind w:left="72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ساخت ساختار پروژه این فصل</w:t>
      </w:r>
    </w:p>
    <w:p w:rsidR="0018282A" w:rsidRDefault="0018282A" w:rsidP="0018282A">
      <w:pPr>
        <w:bidi/>
        <w:ind w:left="72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ساختن منو کناری و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>ها</w:t>
      </w:r>
    </w:p>
    <w:p w:rsidR="0018282A" w:rsidRDefault="0018282A" w:rsidP="0018282A">
      <w:pPr>
        <w:bidi/>
        <w:ind w:left="72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جستوجو برای مکان های مختلف</w:t>
      </w:r>
    </w:p>
    <w:p w:rsidR="0018282A" w:rsidRDefault="0018282A" w:rsidP="0018282A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کردن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 تنظیمات و سرویس </w:t>
      </w:r>
      <w:r>
        <w:rPr>
          <w:rFonts w:hint="cs"/>
          <w:rtl/>
          <w:lang w:bidi="fa-IR"/>
        </w:rPr>
        <w:t>ها</w:t>
      </w:r>
      <w:r>
        <w:rPr>
          <w:rFonts w:hint="cs"/>
          <w:rtl/>
          <w:lang w:bidi="fa-IR"/>
        </w:rPr>
        <w:t xml:space="preserve">ی داده </w:t>
      </w:r>
    </w:p>
    <w:p w:rsidR="0018282A" w:rsidRDefault="0018282A" w:rsidP="0018282A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اندازی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 آب و هوا</w:t>
      </w:r>
    </w:p>
    <w:p w:rsidR="0018282A" w:rsidRDefault="0018282A" w:rsidP="0018282A">
      <w:pPr>
        <w:bidi/>
        <w:ind w:left="720"/>
        <w:jc w:val="left"/>
        <w:rPr>
          <w:rFonts w:hint="cs"/>
          <w:rtl/>
          <w:lang w:bidi="fa-IR"/>
        </w:rPr>
      </w:pPr>
      <w:r>
        <w:rPr>
          <w:lang w:bidi="fa-IR"/>
        </w:rPr>
        <w:t xml:space="preserve">ionScroll </w:t>
      </w:r>
      <w:r>
        <w:rPr>
          <w:rFonts w:hint="cs"/>
          <w:rtl/>
          <w:lang w:bidi="fa-IR"/>
        </w:rPr>
        <w:t>: ساخت محتوای شخصی سازی سکرول کردن</w:t>
      </w:r>
    </w:p>
    <w:p w:rsidR="0018282A" w:rsidRDefault="0018282A" w:rsidP="0018282A">
      <w:pPr>
        <w:bidi/>
        <w:ind w:left="720"/>
        <w:jc w:val="left"/>
        <w:rPr>
          <w:rFonts w:hint="cs"/>
          <w:rtl/>
          <w:lang w:bidi="fa-IR"/>
        </w:rPr>
      </w:pPr>
      <w:r>
        <w:rPr>
          <w:lang w:bidi="fa-IR"/>
        </w:rPr>
        <w:lastRenderedPageBreak/>
        <w:t xml:space="preserve">Action </w:t>
      </w:r>
      <w:r w:rsidR="002C5D13">
        <w:rPr>
          <w:lang w:bidi="fa-IR"/>
        </w:rPr>
        <w:t xml:space="preserve">sheet </w:t>
      </w:r>
      <w:r w:rsidR="002C5D13">
        <w:rPr>
          <w:rFonts w:hint="cs"/>
          <w:rtl/>
          <w:lang w:bidi="fa-IR"/>
        </w:rPr>
        <w:t>:</w:t>
      </w:r>
      <w:r>
        <w:rPr>
          <w:rFonts w:hint="cs"/>
          <w:rtl/>
          <w:lang w:bidi="fa-IR"/>
        </w:rPr>
        <w:t xml:space="preserve"> ساخت لیستی از انتخاب ها</w:t>
      </w:r>
    </w:p>
    <w:p w:rsidR="0018282A" w:rsidRDefault="0018282A" w:rsidP="0018282A">
      <w:pPr>
        <w:bidi/>
        <w:ind w:left="720"/>
        <w:jc w:val="left"/>
        <w:rPr>
          <w:rtl/>
          <w:lang w:bidi="fa-IR"/>
        </w:rPr>
      </w:pPr>
      <w:r>
        <w:rPr>
          <w:lang w:bidi="fa-IR"/>
        </w:rPr>
        <w:t xml:space="preserve">ionModal </w:t>
      </w:r>
      <w:r>
        <w:rPr>
          <w:rFonts w:hint="cs"/>
          <w:rtl/>
          <w:lang w:bidi="fa-IR"/>
        </w:rPr>
        <w:t xml:space="preserve">: نشان دادن نمودار طلوع و غروب </w:t>
      </w:r>
    </w:p>
    <w:p w:rsidR="0018282A" w:rsidRDefault="002C5D13" w:rsidP="0018282A">
      <w:pPr>
        <w:bidi/>
        <w:ind w:left="720"/>
        <w:jc w:val="left"/>
        <w:rPr>
          <w:rtl/>
          <w:lang w:bidi="fa-IR"/>
        </w:rPr>
      </w:pPr>
      <w:r>
        <w:rPr>
          <w:lang w:bidi="fa-IR"/>
        </w:rPr>
        <w:t>Popup</w:t>
      </w:r>
      <w:r>
        <w:rPr>
          <w:rFonts w:hint="cs"/>
          <w:rtl/>
          <w:lang w:bidi="fa-IR"/>
        </w:rPr>
        <w:t>:</w:t>
      </w:r>
      <w:r w:rsidR="0018282A">
        <w:rPr>
          <w:rFonts w:hint="cs"/>
          <w:rtl/>
          <w:lang w:bidi="fa-IR"/>
        </w:rPr>
        <w:t xml:space="preserve"> نمایش هشدار برای تغییر مکان های مورد علاقه</w:t>
      </w:r>
    </w:p>
    <w:p w:rsidR="0018282A" w:rsidRDefault="0018282A" w:rsidP="0018282A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8282A" w:rsidRDefault="0018282A" w:rsidP="0018282A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مراجع و منبع ها</w:t>
      </w:r>
    </w:p>
    <w:p w:rsidR="0018282A" w:rsidRDefault="0018282A" w:rsidP="0018282A">
      <w:pPr>
        <w:bidi/>
        <w:jc w:val="left"/>
        <w:rPr>
          <w:rFonts w:hint="cs"/>
          <w:rtl/>
          <w:lang w:bidi="fa-IR"/>
        </w:rPr>
      </w:pPr>
    </w:p>
    <w:p w:rsidR="0018282A" w:rsidRDefault="0018282A" w:rsidP="0018282A">
      <w:pPr>
        <w:bidi/>
        <w:ind w:left="720"/>
        <w:jc w:val="left"/>
        <w:rPr>
          <w:rFonts w:hint="cs"/>
          <w:rtl/>
          <w:lang w:bidi="fa-IR"/>
        </w:rPr>
      </w:pPr>
    </w:p>
    <w:p w:rsidR="001446ED" w:rsidRDefault="001446ED" w:rsidP="001446ED">
      <w:pPr>
        <w:pStyle w:val="ListParagraph"/>
        <w:tabs>
          <w:tab w:val="left" w:pos="2520"/>
        </w:tabs>
        <w:bidi/>
        <w:ind w:left="1440"/>
        <w:jc w:val="left"/>
        <w:rPr>
          <w:rFonts w:hint="cs"/>
          <w:rtl/>
          <w:lang w:bidi="fa-IR"/>
        </w:rPr>
      </w:pPr>
    </w:p>
    <w:p w:rsidR="001446ED" w:rsidRPr="001446ED" w:rsidRDefault="001446ED" w:rsidP="001446ED">
      <w:pPr>
        <w:pStyle w:val="ListParagraph"/>
        <w:bidi/>
        <w:ind w:left="1440"/>
        <w:jc w:val="left"/>
        <w:rPr>
          <w:rFonts w:hint="cs"/>
        </w:rPr>
      </w:pPr>
    </w:p>
    <w:p w:rsidR="001446ED" w:rsidRDefault="001446ED" w:rsidP="001446ED">
      <w:pPr>
        <w:bidi/>
        <w:jc w:val="left"/>
        <w:rPr>
          <w:rFonts w:hint="cs"/>
          <w:rtl/>
          <w:lang w:bidi="fa-IR"/>
        </w:rPr>
      </w:pPr>
    </w:p>
    <w:p w:rsidR="00024C0C" w:rsidRDefault="00024C0C" w:rsidP="00024C0C">
      <w:pPr>
        <w:pStyle w:val="ListParagraph"/>
        <w:bidi/>
        <w:ind w:left="1440"/>
        <w:jc w:val="left"/>
        <w:rPr>
          <w:rFonts w:hint="cs"/>
          <w:rtl/>
          <w:lang w:bidi="fa-IR"/>
        </w:rPr>
      </w:pPr>
    </w:p>
    <w:p w:rsidR="00E133F7" w:rsidRDefault="00E133F7" w:rsidP="00E133F7">
      <w:pPr>
        <w:pStyle w:val="ListParagraph"/>
        <w:bidi/>
        <w:ind w:left="1440"/>
        <w:jc w:val="left"/>
        <w:rPr>
          <w:rFonts w:hint="cs"/>
          <w:rtl/>
          <w:lang w:bidi="fa-IR"/>
        </w:rPr>
      </w:pPr>
    </w:p>
    <w:p w:rsidR="00E133F7" w:rsidRDefault="00E133F7" w:rsidP="00E133F7">
      <w:pPr>
        <w:pStyle w:val="ListParagraph"/>
        <w:bidi/>
        <w:ind w:left="1440"/>
        <w:jc w:val="left"/>
        <w:rPr>
          <w:lang w:bidi="fa-IR"/>
        </w:rPr>
      </w:pPr>
    </w:p>
    <w:p w:rsidR="007D40BA" w:rsidRDefault="007D40BA" w:rsidP="007D40BA">
      <w:pPr>
        <w:pStyle w:val="ListParagraph"/>
        <w:bidi/>
        <w:ind w:left="1440"/>
        <w:jc w:val="left"/>
        <w:rPr>
          <w:rFonts w:hint="cs"/>
          <w:rtl/>
          <w:lang w:bidi="fa-IR"/>
        </w:rPr>
      </w:pPr>
    </w:p>
    <w:p w:rsidR="00A42957" w:rsidRDefault="00A42957">
      <w:pPr>
        <w:jc w:val="left"/>
        <w:rPr>
          <w:lang w:bidi="fa-IR"/>
        </w:rPr>
      </w:pPr>
      <w:r>
        <w:rPr>
          <w:lang w:bidi="fa-IR"/>
        </w:rPr>
        <w:br w:type="page"/>
      </w:r>
    </w:p>
    <w:p w:rsidR="00D270F4" w:rsidRPr="00A42957" w:rsidRDefault="00D270F4" w:rsidP="00A42957">
      <w:pPr>
        <w:jc w:val="center"/>
        <w:rPr>
          <w:lang w:bidi="fa-IR"/>
        </w:rPr>
      </w:pPr>
    </w:p>
    <w:sectPr w:rsidR="00D270F4" w:rsidRPr="00A42957" w:rsidSect="00DC205E">
      <w:headerReference w:type="default" r:id="rId10"/>
      <w:footerReference w:type="default" r:id="rId11"/>
      <w:pgSz w:w="12240" w:h="15840"/>
      <w:pgMar w:top="720" w:right="720" w:bottom="720" w:left="720" w:header="720" w:footer="794" w:gutter="0"/>
      <w:pgNumType w:start="1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34A" w:rsidRDefault="0005634A">
      <w:pPr>
        <w:spacing w:after="0" w:line="240" w:lineRule="auto"/>
      </w:pPr>
      <w:r>
        <w:separator/>
      </w:r>
    </w:p>
  </w:endnote>
  <w:endnote w:type="continuationSeparator" w:id="0">
    <w:p w:rsidR="0005634A" w:rsidRDefault="0005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(FaNum) Medium">
    <w:panose1 w:val="02040503050201020203"/>
    <w:charset w:val="00"/>
    <w:family w:val="roman"/>
    <w:pitch w:val="variable"/>
    <w:sig w:usb0="80002063" w:usb1="80002000" w:usb2="00000008" w:usb3="00000000" w:csb0="00000041" w:csb1="00000000"/>
  </w:font>
  <w:font w:name="IRANSans(Small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IRANSans(FaNum) Medium" w:hAnsi="IRANSans(FaNum) Medium"/>
      </w:rPr>
      <w:id w:val="-547994481"/>
      <w:docPartObj>
        <w:docPartGallery w:val="Page Numbers (Bottom of Page)"/>
        <w:docPartUnique/>
      </w:docPartObj>
    </w:sdtPr>
    <w:sdtEndPr/>
    <w:sdtContent>
      <w:p w:rsidR="00A42957" w:rsidRPr="00A42957" w:rsidRDefault="001D2B79">
        <w:pPr>
          <w:pStyle w:val="Footer"/>
          <w:jc w:val="center"/>
          <w:rPr>
            <w:rFonts w:ascii="IRANSans(FaNum) Medium" w:hAnsi="IRANSans(FaNum) Medium"/>
          </w:rPr>
        </w:pPr>
        <w:r>
          <w:rPr>
            <w:rFonts w:ascii="IRANSans(FaNum) Medium" w:hAnsi="IRANSans(FaNum) Medium"/>
          </w:rPr>
          <w:ptab w:relativeTo="margin" w:alignment="left" w:leader="none"/>
        </w:r>
        <w:r w:rsidR="00A42957" w:rsidRPr="00A42957">
          <w:rPr>
            <w:rFonts w:ascii="IRANSans(FaNum) Medium" w:hAnsi="IRANSans(FaNum) Medium"/>
            <w:noProof/>
            <w:lang w:eastAsia="en-US" w:bidi="fa-IR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2957" w:rsidRPr="001D2B79" w:rsidRDefault="00A42957">
                                <w:pPr>
                                  <w:jc w:val="center"/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sz w:val="20"/>
                                    <w:szCs w:val="16"/>
                                  </w:rPr>
                                </w:pPr>
                                <w:r w:rsidRPr="001D2B79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1D2B79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instrText xml:space="preserve"> PAGE    \* MERGEFORMAT </w:instrText>
                                </w:r>
                                <w:r w:rsidRPr="001D2B79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9639D" w:rsidRPr="0059639D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i/>
                                    <w:iCs/>
                                    <w:noProof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Pr="001D2B79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i/>
                                    <w:iCs/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M5Lz+Y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:rsidR="00A42957" w:rsidRPr="001D2B79" w:rsidRDefault="00A42957">
                          <w:pPr>
                            <w:jc w:val="center"/>
                            <w:rPr>
                              <w:rFonts w:ascii="IRANSans(FaNum) Medium" w:hAnsi="IRANSans(FaNum) Medium"/>
                              <w:b/>
                              <w:bCs/>
                              <w:sz w:val="20"/>
                              <w:szCs w:val="16"/>
                            </w:rPr>
                          </w:pPr>
                          <w:r w:rsidRPr="001D2B79">
                            <w:rPr>
                              <w:rFonts w:ascii="IRANSans(FaNum) Medium" w:hAnsi="IRANSans(FaNum) Medium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2B79">
                            <w:rPr>
                              <w:rFonts w:ascii="IRANSans(FaNum) Medium" w:hAnsi="IRANSans(FaNum) Medium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1D2B79">
                            <w:rPr>
                              <w:rFonts w:ascii="IRANSans(FaNum) Medium" w:hAnsi="IRANSans(FaNum) Medium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9639D" w:rsidRPr="0059639D">
                            <w:rPr>
                              <w:rFonts w:ascii="IRANSans(FaNum) Medium" w:hAnsi="IRANSans(FaNum) Medium"/>
                              <w:b/>
                              <w:bCs/>
                              <w:i/>
                              <w:iCs/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1D2B79">
                            <w:rPr>
                              <w:rFonts w:ascii="IRANSans(FaNum) Medium" w:hAnsi="IRANSans(FaNum) Medium"/>
                              <w:b/>
                              <w:bCs/>
                              <w:i/>
                              <w:iCs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" fillcolor="#84a2c6" stroked="f"/>
                  </v:group>
                  <w10:wrap anchorx="page"/>
                  <w10:anchorlock/>
                </v:group>
              </w:pict>
            </mc:Fallback>
          </mc:AlternateContent>
        </w:r>
      </w:p>
    </w:sdtContent>
  </w:sdt>
  <w:p w:rsidR="00D270F4" w:rsidRDefault="00D2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34A" w:rsidRDefault="0005634A">
      <w:pPr>
        <w:spacing w:after="0" w:line="240" w:lineRule="auto"/>
      </w:pPr>
      <w:r>
        <w:separator/>
      </w:r>
    </w:p>
  </w:footnote>
  <w:footnote w:type="continuationSeparator" w:id="0">
    <w:p w:rsidR="0005634A" w:rsidRDefault="00056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0F4" w:rsidRDefault="00D270F4" w:rsidP="00DC205E">
    <w:pPr>
      <w:rPr>
        <w:rtl/>
        <w:lang w:bidi="fa-IR"/>
      </w:rPr>
    </w:pPr>
    <w:r>
      <w:rPr>
        <w:rFonts w:hint="cs"/>
        <w:rtl/>
        <w:lang w:bidi="fa-IR"/>
      </w:rPr>
      <w:t>آموزش فریم ورک آیونیک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064"/>
    <w:multiLevelType w:val="hybridMultilevel"/>
    <w:tmpl w:val="CE0A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D7953"/>
    <w:multiLevelType w:val="hybridMultilevel"/>
    <w:tmpl w:val="C7DC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D3E5A"/>
    <w:multiLevelType w:val="hybridMultilevel"/>
    <w:tmpl w:val="263A06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923C55"/>
    <w:multiLevelType w:val="hybridMultilevel"/>
    <w:tmpl w:val="8C68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F0"/>
    <w:rsid w:val="00024C0C"/>
    <w:rsid w:val="0005634A"/>
    <w:rsid w:val="001446ED"/>
    <w:rsid w:val="0018282A"/>
    <w:rsid w:val="001D2B79"/>
    <w:rsid w:val="002C5D13"/>
    <w:rsid w:val="0059639D"/>
    <w:rsid w:val="005D5E8C"/>
    <w:rsid w:val="007D40BA"/>
    <w:rsid w:val="00914482"/>
    <w:rsid w:val="00A42957"/>
    <w:rsid w:val="00B85226"/>
    <w:rsid w:val="00BB19A2"/>
    <w:rsid w:val="00C81738"/>
    <w:rsid w:val="00D270F4"/>
    <w:rsid w:val="00DC205E"/>
    <w:rsid w:val="00DF4034"/>
    <w:rsid w:val="00E133F7"/>
    <w:rsid w:val="00E940F0"/>
    <w:rsid w:val="00E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6C3E0332"/>
  <w15:docId w15:val="{DBD4BF44-D36C-4E3B-ABCA-2361393E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9A2"/>
    <w:pPr>
      <w:jc w:val="right"/>
    </w:pPr>
    <w:rPr>
      <w:rFonts w:cs="IRANSans(FaNum) Medium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034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="IRANSans(Small)"/>
      <w:b/>
      <w:bCs/>
      <w:color w:val="FFFFFF" w:themeColor="background1"/>
      <w:spacing w:val="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34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="IRANSans(Small)"/>
      <w:caps/>
      <w:spacing w:val="4"/>
      <w:szCs w:val="24"/>
      <w14:cntxtAlt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34"/>
    <w:rPr>
      <w:rFonts w:asciiTheme="majorHAnsi" w:eastAsiaTheme="majorEastAsia" w:hAnsiTheme="majorHAnsi" w:cs="IRANSans(Small)"/>
      <w:b/>
      <w:bCs/>
      <w:color w:val="FFFFFF" w:themeColor="background1"/>
      <w:spacing w:val="4"/>
      <w:szCs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DF4034"/>
    <w:rPr>
      <w:rFonts w:asciiTheme="majorHAnsi" w:eastAsiaTheme="majorEastAsia" w:hAnsiTheme="majorHAnsi" w:cs="IRANSans(Small)"/>
      <w:caps/>
      <w:spacing w:val="4"/>
      <w:szCs w:val="24"/>
      <w:shd w:val="clear" w:color="auto" w:fill="C9ECFC" w:themeFill="text2" w:themeFillTint="33"/>
      <w14:cntxtAlt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40F0"/>
    <w:pPr>
      <w:spacing w:before="0" w:after="0"/>
    </w:pPr>
    <w:rPr>
      <w:rFonts w:asciiTheme="majorHAnsi" w:eastAsiaTheme="majorEastAsia" w:hAnsiTheme="majorHAnsi" w:cs="B Titr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0F0"/>
    <w:rPr>
      <w:rFonts w:asciiTheme="majorHAnsi" w:eastAsiaTheme="majorEastAsia" w:hAnsiTheme="majorHAnsi" w:cs="B Titr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40F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F0"/>
    <w:rPr>
      <w:rFonts w:cs="B Nazanin"/>
    </w:rPr>
  </w:style>
  <w:style w:type="paragraph" w:styleId="Footer">
    <w:name w:val="footer"/>
    <w:basedOn w:val="Normal"/>
    <w:link w:val="FooterChar"/>
    <w:uiPriority w:val="99"/>
    <w:unhideWhenUsed/>
    <w:rsid w:val="00E940F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F0"/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us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2A8A6-1C00-46E3-B64A-D97C7A0A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232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sharifi</dc:creator>
  <cp:keywords/>
  <cp:lastModifiedBy>mohammad sharifi</cp:lastModifiedBy>
  <cp:revision>10</cp:revision>
  <dcterms:created xsi:type="dcterms:W3CDTF">2016-01-26T12:17:00Z</dcterms:created>
  <dcterms:modified xsi:type="dcterms:W3CDTF">2016-01-28T08:34:00Z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